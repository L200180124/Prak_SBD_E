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9"/>
        <w:ind w:left="100" w:right="-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Elvira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200180124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1380" w:bottom="280" w:left="1340" w:right="620"/>
          <w:cols w:num="2" w:equalWidth="off">
            <w:col w:w="3732" w:space="619"/>
            <w:col w:w="5929"/>
          </w:cols>
        </w:sectPr>
      </w:pP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4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820"/>
      </w:pPr>
      <w:r>
        <w:pict>
          <v:shape type="#_x0000_t75" style="width:468pt;height:263.1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 w:right="-718"/>
      </w:pPr>
      <w:r>
        <w:rPr>
          <w:rFonts w:cs="Calibri" w:hAnsi="Calibri" w:eastAsia="Calibri" w:ascii="Calibri"/>
          <w:spacing w:val="1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sz w:val="22"/>
          <w:szCs w:val="22"/>
        </w:rPr>
        <w:t>   </w:t>
      </w:r>
      <w:r>
        <w:rPr>
          <w:rFonts w:cs="Calibri" w:hAnsi="Calibri" w:eastAsia="Calibri" w:ascii="Calibri"/>
          <w:spacing w:val="-8"/>
          <w:sz w:val="22"/>
          <w:szCs w:val="22"/>
        </w:rPr>
        <w:t> </w:t>
      </w:r>
      <w:r>
        <w:pict>
          <v:shape type="#_x0000_t75" style="width:468pt;height:263.1pt">
            <v:imagedata o:title="" r:id="rId4"/>
          </v:shape>
        </w:pict>
      </w:r>
      <w:r>
        <w:rPr>
          <w:rFonts w:cs="Calibri" w:hAnsi="Calibri" w:eastAsia="Calibri" w:ascii="Calibri"/>
          <w:spacing w:val="0"/>
          <w:sz w:val="22"/>
          <w:szCs w:val="22"/>
        </w:rPr>
      </w:r>
    </w:p>
    <w:sectPr>
      <w:type w:val="continuous"/>
      <w:pgSz w:w="12240" w:h="15840"/>
      <w:pgMar w:top="1380" w:bottom="280" w:left="1340" w:right="62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image" Target="media/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