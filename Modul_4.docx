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AD9A5" w14:textId="3B978EE5" w:rsidR="005B730A" w:rsidRDefault="001F361E">
      <w:pPr>
        <w:spacing w:before="59"/>
        <w:ind w:left="100" w:right="-61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Na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46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="00581E31">
        <w:rPr>
          <w:b/>
          <w:spacing w:val="-1"/>
          <w:sz w:val="24"/>
          <w:szCs w:val="24"/>
        </w:rPr>
        <w:t>Hanifah</w:t>
      </w:r>
      <w:proofErr w:type="spellEnd"/>
      <w:r w:rsidR="00581E31">
        <w:rPr>
          <w:b/>
          <w:spacing w:val="-1"/>
          <w:sz w:val="24"/>
          <w:szCs w:val="24"/>
        </w:rPr>
        <w:t xml:space="preserve"> Elvira </w:t>
      </w:r>
      <w:proofErr w:type="spellStart"/>
      <w:r w:rsidR="00581E31">
        <w:rPr>
          <w:b/>
          <w:spacing w:val="-1"/>
          <w:sz w:val="24"/>
          <w:szCs w:val="24"/>
        </w:rPr>
        <w:t>Sukma</w:t>
      </w:r>
      <w:proofErr w:type="spellEnd"/>
      <w:r w:rsidR="00581E31">
        <w:rPr>
          <w:b/>
          <w:spacing w:val="-1"/>
          <w:sz w:val="24"/>
          <w:szCs w:val="24"/>
        </w:rPr>
        <w:t xml:space="preserve"> </w:t>
      </w:r>
      <w:proofErr w:type="spellStart"/>
      <w:r w:rsidR="00581E31">
        <w:rPr>
          <w:b/>
          <w:spacing w:val="-1"/>
          <w:sz w:val="24"/>
          <w:szCs w:val="24"/>
        </w:rPr>
        <w:t>Dewi</w:t>
      </w:r>
      <w:proofErr w:type="spellEnd"/>
    </w:p>
    <w:p w14:paraId="6E2C579F" w14:textId="77777777" w:rsidR="005B730A" w:rsidRDefault="005B730A">
      <w:pPr>
        <w:spacing w:before="3" w:line="180" w:lineRule="exact"/>
        <w:rPr>
          <w:sz w:val="18"/>
          <w:szCs w:val="18"/>
        </w:rPr>
      </w:pPr>
    </w:p>
    <w:p w14:paraId="362A4FF2" w14:textId="45C5795B" w:rsidR="005B730A" w:rsidRDefault="001F361E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NIM </w:t>
      </w:r>
      <w:proofErr w:type="gramStart"/>
      <w:r>
        <w:rPr>
          <w:b/>
          <w:sz w:val="24"/>
          <w:szCs w:val="24"/>
        </w:rPr>
        <w:t xml:space="preserve"> </w:t>
      </w:r>
      <w:r>
        <w:rPr>
          <w:b/>
          <w:spacing w:val="47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t xml:space="preserve"> L20018012</w:t>
      </w:r>
      <w:r w:rsidR="00581E31">
        <w:rPr>
          <w:b/>
          <w:sz w:val="24"/>
          <w:szCs w:val="24"/>
        </w:rPr>
        <w:t>4</w:t>
      </w:r>
    </w:p>
    <w:p w14:paraId="1049C105" w14:textId="77777777" w:rsidR="005B730A" w:rsidRDefault="005B730A">
      <w:pPr>
        <w:spacing w:before="2" w:line="180" w:lineRule="exact"/>
        <w:rPr>
          <w:sz w:val="18"/>
          <w:szCs w:val="18"/>
        </w:rPr>
      </w:pPr>
      <w:bookmarkStart w:id="0" w:name="_GoBack"/>
      <w:bookmarkEnd w:id="0"/>
    </w:p>
    <w:p w14:paraId="787EA8F1" w14:textId="77777777" w:rsidR="005B730A" w:rsidRDefault="001F361E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Kelas </w:t>
      </w:r>
      <w:r>
        <w:rPr>
          <w:b/>
          <w:spacing w:val="27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t xml:space="preserve"> E</w:t>
      </w:r>
    </w:p>
    <w:p w14:paraId="1C3BD803" w14:textId="77777777" w:rsidR="00581E31" w:rsidRDefault="00581E31">
      <w:pPr>
        <w:spacing w:line="200" w:lineRule="exact"/>
        <w:sectPr w:rsidR="00581E31" w:rsidSect="00581E31">
          <w:pgSz w:w="12240" w:h="15840"/>
          <w:pgMar w:top="1380" w:right="1340" w:bottom="280" w:left="1340" w:header="720" w:footer="720" w:gutter="0"/>
          <w:cols w:space="1037"/>
        </w:sectPr>
      </w:pPr>
    </w:p>
    <w:p w14:paraId="643B6FC2" w14:textId="77777777" w:rsidR="00581E31" w:rsidRDefault="001F361E">
      <w:pPr>
        <w:spacing w:line="200" w:lineRule="exact"/>
        <w:sectPr w:rsidR="00581E31" w:rsidSect="00581E31">
          <w:type w:val="continuous"/>
          <w:pgSz w:w="12240" w:h="15840"/>
          <w:pgMar w:top="1380" w:right="1340" w:bottom="280" w:left="1340" w:header="720" w:footer="720" w:gutter="0"/>
          <w:cols w:num="2" w:space="720" w:equalWidth="0">
            <w:col w:w="2608" w:space="1037"/>
            <w:col w:w="5915"/>
          </w:cols>
        </w:sectPr>
      </w:pPr>
      <w:r>
        <w:br w:type="column"/>
      </w:r>
    </w:p>
    <w:p w14:paraId="392E4CDD" w14:textId="77777777" w:rsidR="005B730A" w:rsidRDefault="005B730A" w:rsidP="00581E31">
      <w:pPr>
        <w:spacing w:line="200" w:lineRule="exact"/>
        <w:jc w:val="center"/>
      </w:pPr>
    </w:p>
    <w:p w14:paraId="2899C6A2" w14:textId="77777777" w:rsidR="005B730A" w:rsidRPr="00581E31" w:rsidRDefault="005B730A" w:rsidP="00581E31">
      <w:pPr>
        <w:spacing w:before="2" w:line="180" w:lineRule="exact"/>
        <w:jc w:val="center"/>
      </w:pPr>
    </w:p>
    <w:p w14:paraId="2E65F36B" w14:textId="77777777" w:rsidR="005B730A" w:rsidRPr="00581E31" w:rsidRDefault="001F361E" w:rsidP="00581E31">
      <w:pPr>
        <w:ind w:left="668" w:right="20"/>
        <w:jc w:val="center"/>
        <w:rPr>
          <w:sz w:val="28"/>
          <w:szCs w:val="28"/>
        </w:rPr>
        <w:sectPr w:rsidR="005B730A" w:rsidRPr="00581E31" w:rsidSect="00581E31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  <w:r w:rsidRPr="00581E31">
        <w:rPr>
          <w:b/>
          <w:spacing w:val="-1"/>
          <w:sz w:val="28"/>
          <w:szCs w:val="28"/>
        </w:rPr>
        <w:t>M</w:t>
      </w:r>
      <w:r w:rsidRPr="00581E31">
        <w:rPr>
          <w:b/>
          <w:sz w:val="28"/>
          <w:szCs w:val="28"/>
        </w:rPr>
        <w:t>o</w:t>
      </w:r>
      <w:r w:rsidRPr="00581E31">
        <w:rPr>
          <w:b/>
          <w:spacing w:val="1"/>
          <w:sz w:val="28"/>
          <w:szCs w:val="28"/>
        </w:rPr>
        <w:t>du</w:t>
      </w:r>
      <w:r w:rsidRPr="00581E31">
        <w:rPr>
          <w:b/>
          <w:sz w:val="28"/>
          <w:szCs w:val="28"/>
        </w:rPr>
        <w:t>l 4</w:t>
      </w:r>
    </w:p>
    <w:p w14:paraId="1BCCE07D" w14:textId="77777777" w:rsidR="00581E31" w:rsidRDefault="00581E31">
      <w:pPr>
        <w:spacing w:before="2" w:line="180" w:lineRule="exact"/>
        <w:rPr>
          <w:sz w:val="18"/>
          <w:szCs w:val="18"/>
        </w:rPr>
        <w:sectPr w:rsidR="00581E31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14:paraId="18381D0D" w14:textId="573B5F89" w:rsidR="005B730A" w:rsidRDefault="005B730A">
      <w:pPr>
        <w:spacing w:before="2" w:line="180" w:lineRule="exact"/>
        <w:rPr>
          <w:sz w:val="18"/>
          <w:szCs w:val="18"/>
        </w:rPr>
      </w:pPr>
    </w:p>
    <w:p w14:paraId="3BBF32A5" w14:textId="77777777" w:rsidR="005B730A" w:rsidRDefault="00581E31">
      <w:pPr>
        <w:ind w:left="528"/>
      </w:pPr>
      <w:r>
        <w:pict w14:anchorId="0FE75C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273.6pt">
            <v:imagedata r:id="rId6" o:title=""/>
          </v:shape>
        </w:pict>
      </w:r>
    </w:p>
    <w:p w14:paraId="3106C340" w14:textId="77777777" w:rsidR="005B730A" w:rsidRDefault="005B730A">
      <w:pPr>
        <w:spacing w:before="2" w:line="180" w:lineRule="exact"/>
        <w:rPr>
          <w:sz w:val="19"/>
          <w:szCs w:val="19"/>
        </w:rPr>
      </w:pPr>
    </w:p>
    <w:p w14:paraId="6B7D49E3" w14:textId="77777777" w:rsidR="005B730A" w:rsidRDefault="00581E31">
      <w:pPr>
        <w:ind w:left="100"/>
        <w:sectPr w:rsidR="005B730A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  <w:r>
        <w:pict w14:anchorId="39D7939A">
          <v:shape id="_x0000_i1026" type="#_x0000_t75" style="width:468pt;height:244.8pt">
            <v:imagedata r:id="rId7" o:title=""/>
          </v:shape>
        </w:pict>
      </w:r>
    </w:p>
    <w:p w14:paraId="408868EC" w14:textId="77777777" w:rsidR="005B730A" w:rsidRDefault="00581E31">
      <w:pPr>
        <w:spacing w:before="100"/>
        <w:ind w:left="100"/>
      </w:pPr>
      <w:r>
        <w:lastRenderedPageBreak/>
        <w:pict w14:anchorId="1E463BC3">
          <v:shape id="_x0000_i1027" type="#_x0000_t75" style="width:468pt;height:244.8pt">
            <v:imagedata r:id="rId8" o:title=""/>
          </v:shape>
        </w:pict>
      </w:r>
    </w:p>
    <w:p w14:paraId="4C2E0F75" w14:textId="77777777" w:rsidR="005B730A" w:rsidRDefault="005B730A">
      <w:pPr>
        <w:spacing w:before="1" w:line="180" w:lineRule="exact"/>
        <w:rPr>
          <w:sz w:val="18"/>
          <w:szCs w:val="18"/>
        </w:rPr>
      </w:pPr>
    </w:p>
    <w:p w14:paraId="1E13E0A9" w14:textId="77777777" w:rsidR="005B730A" w:rsidRDefault="00581E31">
      <w:pPr>
        <w:ind w:left="100"/>
        <w:sectPr w:rsidR="005B730A">
          <w:pgSz w:w="12240" w:h="15840"/>
          <w:pgMar w:top="1340" w:right="1340" w:bottom="280" w:left="1340" w:header="720" w:footer="720" w:gutter="0"/>
          <w:cols w:space="720"/>
        </w:sectPr>
      </w:pPr>
      <w:r>
        <w:pict w14:anchorId="076F5FE4">
          <v:shape id="_x0000_i1028" type="#_x0000_t75" style="width:468pt;height:280.8pt">
            <v:imagedata r:id="rId9" o:title=""/>
          </v:shape>
        </w:pict>
      </w:r>
    </w:p>
    <w:p w14:paraId="7B9E6F1C" w14:textId="77777777" w:rsidR="005B730A" w:rsidRDefault="001F361E">
      <w:pPr>
        <w:spacing w:before="59"/>
        <w:ind w:left="4328" w:right="4329"/>
        <w:jc w:val="center"/>
        <w:rPr>
          <w:sz w:val="24"/>
          <w:szCs w:val="24"/>
        </w:rPr>
      </w:pPr>
      <w:r>
        <w:rPr>
          <w:b/>
          <w:sz w:val="24"/>
          <w:szCs w:val="24"/>
        </w:rPr>
        <w:t>TUGAS</w:t>
      </w:r>
    </w:p>
    <w:p w14:paraId="08197C76" w14:textId="77777777" w:rsidR="005B730A" w:rsidRDefault="005B730A">
      <w:pPr>
        <w:spacing w:before="3" w:line="180" w:lineRule="exact"/>
        <w:rPr>
          <w:sz w:val="18"/>
          <w:szCs w:val="18"/>
        </w:rPr>
      </w:pPr>
    </w:p>
    <w:p w14:paraId="54C874F0" w14:textId="77777777" w:rsidR="005B730A" w:rsidRDefault="00581E31">
      <w:pPr>
        <w:ind w:left="100"/>
      </w:pPr>
      <w:r>
        <w:pict w14:anchorId="56BE5C35">
          <v:shape id="_x0000_i1029" type="#_x0000_t75" style="width:468pt;height:424.8pt">
            <v:imagedata r:id="rId10" o:title=""/>
          </v:shape>
        </w:pict>
      </w:r>
    </w:p>
    <w:p w14:paraId="293AEC43" w14:textId="77777777" w:rsidR="005B730A" w:rsidRDefault="005B730A">
      <w:pPr>
        <w:spacing w:before="3" w:line="180" w:lineRule="exact"/>
        <w:rPr>
          <w:sz w:val="18"/>
          <w:szCs w:val="18"/>
        </w:rPr>
      </w:pPr>
    </w:p>
    <w:p w14:paraId="54868E58" w14:textId="77777777" w:rsidR="005B730A" w:rsidRDefault="00581E31">
      <w:pPr>
        <w:ind w:left="100"/>
        <w:sectPr w:rsidR="005B730A">
          <w:pgSz w:w="12240" w:h="15840"/>
          <w:pgMar w:top="1380" w:right="1340" w:bottom="280" w:left="1340" w:header="720" w:footer="720" w:gutter="0"/>
          <w:cols w:space="720"/>
        </w:sectPr>
      </w:pPr>
      <w:r>
        <w:pict w14:anchorId="5FE447CD">
          <v:shape id="_x0000_i1030" type="#_x0000_t75" style="width:468pt;height:43.2pt">
            <v:imagedata r:id="rId11" o:title=""/>
          </v:shape>
        </w:pict>
      </w:r>
    </w:p>
    <w:p w14:paraId="490FB529" w14:textId="77777777" w:rsidR="005B730A" w:rsidRDefault="00581E31">
      <w:pPr>
        <w:spacing w:before="100"/>
        <w:ind w:left="170"/>
        <w:sectPr w:rsidR="005B730A">
          <w:pgSz w:w="12240" w:h="15840"/>
          <w:pgMar w:top="1340" w:right="1720" w:bottom="280" w:left="1720" w:header="720" w:footer="720" w:gutter="0"/>
          <w:cols w:space="720"/>
        </w:sectPr>
      </w:pPr>
      <w:r>
        <w:pict w14:anchorId="53A3688D">
          <v:shape id="_x0000_i1031" type="#_x0000_t75" style="width:424.8pt;height:403.2pt">
            <v:imagedata r:id="rId12" o:title=""/>
          </v:shape>
        </w:pict>
      </w:r>
    </w:p>
    <w:p w14:paraId="7AA5D503" w14:textId="77777777" w:rsidR="005B730A" w:rsidRDefault="00581E31">
      <w:pPr>
        <w:spacing w:before="100"/>
        <w:ind w:left="515"/>
        <w:sectPr w:rsidR="005B730A">
          <w:pgSz w:w="12240" w:h="15840"/>
          <w:pgMar w:top="1340" w:right="1720" w:bottom="280" w:left="1720" w:header="720" w:footer="720" w:gutter="0"/>
          <w:cols w:space="720"/>
        </w:sectPr>
      </w:pPr>
      <w:r>
        <w:pict w14:anchorId="3EEEC456">
          <v:shape id="_x0000_i1032" type="#_x0000_t75" style="width:388.8pt;height:410.4pt">
            <v:imagedata r:id="rId13" o:title=""/>
          </v:shape>
        </w:pict>
      </w:r>
    </w:p>
    <w:p w14:paraId="46E9BC3D" w14:textId="77777777" w:rsidR="005B730A" w:rsidRDefault="00581E31">
      <w:pPr>
        <w:spacing w:before="100"/>
        <w:ind w:left="620"/>
      </w:pPr>
      <w:r>
        <w:pict w14:anchorId="68EEEC49">
          <v:shape id="_x0000_i1033" type="#_x0000_t75" style="width:381.6pt;height:381.6pt">
            <v:imagedata r:id="rId14" o:title=""/>
          </v:shape>
        </w:pict>
      </w:r>
    </w:p>
    <w:sectPr w:rsidR="005B730A">
      <w:pgSz w:w="12240" w:h="15840"/>
      <w:pgMar w:top="134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6E0341"/>
    <w:multiLevelType w:val="multilevel"/>
    <w:tmpl w:val="1D1AF50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30A"/>
    <w:rsid w:val="001F361E"/>
    <w:rsid w:val="00581E31"/>
    <w:rsid w:val="005B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E5C"/>
  <w15:docId w15:val="{3E46B294-7DD1-42BE-8FE5-E8D09625C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35159-37C6-4EEB-B647-02A963F96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2020-03-25T05:10:00Z</dcterms:created>
  <dcterms:modified xsi:type="dcterms:W3CDTF">2020-03-25T05:17:00Z</dcterms:modified>
</cp:coreProperties>
</file>